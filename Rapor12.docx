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F9" w:rsidRPr="008234F9" w:rsidRDefault="005D6FB9" w:rsidP="008234F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LOJİK DEVRE BENZETİMİ</w:t>
      </w:r>
    </w:p>
    <w:p w:rsidR="00E37D37" w:rsidRPr="005D6FB9" w:rsidRDefault="008234F9" w:rsidP="00EE4C87">
      <w:pPr>
        <w:pStyle w:val="Author"/>
        <w:rPr>
          <w:i w:val="0"/>
        </w:rPr>
      </w:pPr>
      <w:r w:rsidRPr="005D6FB9">
        <w:rPr>
          <w:i w:val="0"/>
        </w:rPr>
        <w:t>Onur Kuş</w:t>
      </w:r>
      <w:r w:rsidR="00A613E9" w:rsidRPr="005D6FB9">
        <w:rPr>
          <w:i w:val="0"/>
        </w:rPr>
        <w:t>,</w:t>
      </w:r>
      <w:r w:rsidR="00A613E9" w:rsidRPr="005D6FB9">
        <w:rPr>
          <w:rFonts w:eastAsia="Times New Roman"/>
          <w:i w:val="0"/>
        </w:rPr>
        <w:t xml:space="preserve"> </w:t>
      </w:r>
      <w:r w:rsidRPr="005D6FB9">
        <w:rPr>
          <w:i w:val="0"/>
        </w:rPr>
        <w:t xml:space="preserve">Aziz </w:t>
      </w:r>
      <w:proofErr w:type="spellStart"/>
      <w:r w:rsidRPr="005D6FB9">
        <w:rPr>
          <w:i w:val="0"/>
        </w:rPr>
        <w:t>Yelbay</w:t>
      </w:r>
      <w:proofErr w:type="spellEnd"/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E37D37" w:rsidRDefault="004F6008" w:rsidP="00EE4C87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E37D37" w:rsidRDefault="00EE4C87" w:rsidP="008234F9">
      <w:pPr>
        <w:pStyle w:val="Affiliation"/>
        <w:ind w:left="720"/>
        <w:jc w:val="both"/>
        <w:rPr>
          <w:sz w:val="18"/>
        </w:rPr>
      </w:pPr>
      <w:r>
        <w:t xml:space="preserve">                                       </w:t>
      </w:r>
      <w:hyperlink r:id="rId8" w:history="1">
        <w:r w:rsidR="008234F9" w:rsidRPr="00440202">
          <w:rPr>
            <w:rStyle w:val="Kpr"/>
            <w:rFonts w:eastAsia="Times New Roman"/>
            <w:sz w:val="18"/>
          </w:rPr>
          <w:t>onurkus58g@gmail.com</w:t>
        </w:r>
      </w:hyperlink>
      <w:r w:rsidR="008234F9">
        <w:rPr>
          <w:rFonts w:eastAsia="Times New Roman"/>
          <w:sz w:val="18"/>
        </w:rPr>
        <w:t xml:space="preserve">, </w:t>
      </w:r>
      <w:r w:rsidR="00CF371E" w:rsidRPr="00CF371E">
        <w:rPr>
          <w:rStyle w:val="Kpr"/>
          <w:rFonts w:eastAsia="Times New Roman"/>
          <w:sz w:val="18"/>
        </w:rPr>
        <w:t>aziz1594@hotmail.com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1C65D3" w:rsidRDefault="004F6008">
      <w:pPr>
        <w:pStyle w:val="AbstractHeading"/>
        <w:jc w:val="both"/>
        <w:rPr>
          <w:sz w:val="24"/>
        </w:rPr>
      </w:pPr>
      <w:bookmarkStart w:id="0" w:name="_Hlk528273381"/>
      <w:r w:rsidRPr="001C65D3">
        <w:rPr>
          <w:sz w:val="24"/>
        </w:rPr>
        <w:t>Özet</w:t>
      </w:r>
    </w:p>
    <w:bookmarkEnd w:id="0"/>
    <w:p w:rsidR="000C2460" w:rsidRDefault="000C2460" w:rsidP="000C2460">
      <w:pPr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  <w:sz w:val="22"/>
          <w:szCs w:val="22"/>
        </w:rPr>
        <w:t>Programlama Laboratuvarı 1 dersi ikinci projede Programlama 1</w:t>
      </w:r>
      <w:r w:rsidR="009E27DD">
        <w:rPr>
          <w:rFonts w:eastAsia="Times New Roman"/>
          <w:i/>
          <w:color w:val="000000"/>
          <w:sz w:val="22"/>
          <w:szCs w:val="22"/>
        </w:rPr>
        <w:t xml:space="preserve">, </w:t>
      </w:r>
      <w:r>
        <w:rPr>
          <w:rFonts w:eastAsia="Times New Roman"/>
          <w:i/>
          <w:color w:val="000000"/>
          <w:sz w:val="22"/>
          <w:szCs w:val="22"/>
        </w:rPr>
        <w:t xml:space="preserve">Programlama 2 </w:t>
      </w:r>
      <w:r w:rsidR="009E27DD" w:rsidRPr="009E27DD">
        <w:rPr>
          <w:rFonts w:eastAsia="Times New Roman"/>
          <w:i/>
          <w:color w:val="000000"/>
          <w:sz w:val="22"/>
          <w:szCs w:val="22"/>
        </w:rPr>
        <w:t>Mantıksal Tasarım ve Uygulamaları</w:t>
      </w:r>
      <w:r w:rsidR="009E27DD">
        <w:rPr>
          <w:rFonts w:eastAsia="Times New Roman"/>
          <w:i/>
          <w:color w:val="000000"/>
          <w:sz w:val="22"/>
          <w:szCs w:val="22"/>
        </w:rPr>
        <w:t xml:space="preserve"> </w:t>
      </w:r>
      <w:r>
        <w:rPr>
          <w:rFonts w:eastAsia="Times New Roman"/>
          <w:i/>
          <w:color w:val="000000"/>
          <w:sz w:val="22"/>
          <w:szCs w:val="22"/>
        </w:rPr>
        <w:t>derslerinde edinilen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color w:val="000000"/>
          <w:sz w:val="22"/>
          <w:szCs w:val="22"/>
        </w:rPr>
        <w:t>bilgilerin uygulamaya geçirilmesi amaçlanmıştır.</w:t>
      </w:r>
    </w:p>
    <w:p w:rsidR="000C2460" w:rsidRPr="00794909" w:rsidRDefault="000C2460">
      <w:pPr>
        <w:pStyle w:val="BodyTextKeep"/>
        <w:ind w:right="0"/>
        <w:rPr>
          <w:i/>
          <w:sz w:val="22"/>
        </w:rPr>
      </w:pPr>
    </w:p>
    <w:p w:rsidR="009E27DD" w:rsidRDefault="009E27DD" w:rsidP="009E27DD">
      <w:pPr>
        <w:rPr>
          <w:rFonts w:eastAsia="Times New Roman"/>
          <w:i/>
          <w:color w:val="000000"/>
          <w:sz w:val="22"/>
          <w:szCs w:val="22"/>
        </w:rPr>
      </w:pPr>
      <w:r w:rsidRPr="00794909">
        <w:rPr>
          <w:rFonts w:eastAsia="Times New Roman"/>
          <w:i/>
          <w:color w:val="000000"/>
          <w:sz w:val="22"/>
          <w:szCs w:val="22"/>
        </w:rPr>
        <w:t xml:space="preserve">Projede bizden istenen C/C++ programlama dili ve bize sağlanan </w:t>
      </w:r>
      <w:r w:rsidR="00794909" w:rsidRPr="00794909">
        <w:rPr>
          <w:rFonts w:eastAsia="Times New Roman"/>
          <w:i/>
          <w:color w:val="000000"/>
          <w:sz w:val="22"/>
          <w:szCs w:val="22"/>
        </w:rPr>
        <w:t>örnek devreler</w:t>
      </w:r>
      <w:r w:rsidRPr="00794909">
        <w:rPr>
          <w:rFonts w:eastAsia="Times New Roman"/>
          <w:i/>
          <w:color w:val="000000"/>
          <w:sz w:val="22"/>
          <w:szCs w:val="22"/>
        </w:rPr>
        <w:t xml:space="preserve"> aracılığı </w:t>
      </w:r>
      <w:r w:rsidR="00794909">
        <w:rPr>
          <w:rFonts w:eastAsia="Times New Roman"/>
          <w:i/>
          <w:sz w:val="22"/>
        </w:rPr>
        <w:t>l</w:t>
      </w:r>
      <w:r w:rsidR="00794909" w:rsidRPr="00794909">
        <w:rPr>
          <w:rFonts w:eastAsia="Times New Roman"/>
          <w:i/>
          <w:sz w:val="22"/>
        </w:rPr>
        <w:t xml:space="preserve">ojik </w:t>
      </w:r>
      <w:r w:rsidR="00794909">
        <w:rPr>
          <w:rFonts w:eastAsia="Times New Roman"/>
          <w:i/>
          <w:sz w:val="22"/>
        </w:rPr>
        <w:t>d</w:t>
      </w:r>
      <w:r w:rsidR="00794909" w:rsidRPr="00794909">
        <w:rPr>
          <w:rFonts w:eastAsia="Times New Roman"/>
          <w:i/>
          <w:sz w:val="22"/>
        </w:rPr>
        <w:t xml:space="preserve">evre </w:t>
      </w:r>
      <w:r w:rsidR="00794909">
        <w:rPr>
          <w:rFonts w:eastAsia="Times New Roman"/>
          <w:i/>
          <w:sz w:val="22"/>
        </w:rPr>
        <w:t>b</w:t>
      </w:r>
      <w:r w:rsidR="00794909" w:rsidRPr="00794909">
        <w:rPr>
          <w:rFonts w:eastAsia="Times New Roman"/>
          <w:i/>
          <w:sz w:val="22"/>
        </w:rPr>
        <w:t>enzetimi</w:t>
      </w:r>
      <w:r w:rsidR="00794909">
        <w:rPr>
          <w:rFonts w:eastAsia="Times New Roman"/>
          <w:i/>
          <w:sz w:val="22"/>
        </w:rPr>
        <w:t>nin gerçekleşmesi</w:t>
      </w:r>
      <w:r w:rsidR="00794909" w:rsidRPr="00794909">
        <w:rPr>
          <w:rFonts w:eastAsia="Times New Roman"/>
          <w:i/>
          <w:sz w:val="22"/>
        </w:rPr>
        <w:t xml:space="preserve"> </w:t>
      </w:r>
      <w:r w:rsidRPr="00794909">
        <w:rPr>
          <w:rFonts w:eastAsia="Times New Roman"/>
          <w:i/>
          <w:color w:val="000000"/>
          <w:sz w:val="22"/>
          <w:szCs w:val="22"/>
        </w:rPr>
        <w:t xml:space="preserve">ve kullanıcıdan alınan </w:t>
      </w:r>
      <w:r w:rsidR="00794909">
        <w:rPr>
          <w:rFonts w:eastAsia="Times New Roman"/>
          <w:i/>
          <w:color w:val="000000"/>
          <w:sz w:val="22"/>
          <w:szCs w:val="22"/>
        </w:rPr>
        <w:t xml:space="preserve">komutlar </w:t>
      </w:r>
      <w:r w:rsidRPr="00794909">
        <w:rPr>
          <w:rFonts w:eastAsia="Times New Roman"/>
          <w:i/>
          <w:color w:val="000000"/>
          <w:sz w:val="22"/>
          <w:szCs w:val="22"/>
        </w:rPr>
        <w:t>doğrultusunda</w:t>
      </w:r>
      <w:r w:rsidR="00794909">
        <w:rPr>
          <w:rFonts w:eastAsia="Times New Roman"/>
          <w:i/>
          <w:color w:val="000000"/>
          <w:sz w:val="22"/>
          <w:szCs w:val="22"/>
        </w:rPr>
        <w:t xml:space="preserve"> yeni değerlerin oluşturduğu devrenin son halini dosya sistemi </w:t>
      </w:r>
      <w:r w:rsidRPr="00794909">
        <w:rPr>
          <w:rFonts w:eastAsia="Times New Roman"/>
          <w:i/>
          <w:color w:val="000000"/>
          <w:sz w:val="22"/>
          <w:szCs w:val="22"/>
        </w:rPr>
        <w:t xml:space="preserve">ile </w:t>
      </w:r>
      <w:r w:rsidR="00794909">
        <w:rPr>
          <w:rFonts w:eastAsia="Times New Roman"/>
          <w:i/>
          <w:color w:val="000000"/>
          <w:sz w:val="22"/>
          <w:szCs w:val="22"/>
        </w:rPr>
        <w:t>metin belgesine yazdırma</w:t>
      </w:r>
      <w:r w:rsidR="00A94623">
        <w:rPr>
          <w:rFonts w:eastAsia="Times New Roman"/>
          <w:i/>
          <w:color w:val="000000"/>
          <w:sz w:val="22"/>
          <w:szCs w:val="22"/>
        </w:rPr>
        <w:t>sını sağlar</w:t>
      </w:r>
      <w:r w:rsidRPr="00794909">
        <w:rPr>
          <w:rFonts w:eastAsia="Times New Roman"/>
          <w:i/>
          <w:color w:val="000000"/>
          <w:sz w:val="22"/>
          <w:szCs w:val="22"/>
        </w:rPr>
        <w:t>. Bu iste</w:t>
      </w:r>
      <w:r w:rsidR="00A94623">
        <w:rPr>
          <w:rFonts w:eastAsia="Times New Roman"/>
          <w:i/>
          <w:color w:val="000000"/>
          <w:sz w:val="22"/>
          <w:szCs w:val="22"/>
        </w:rPr>
        <w:t>k</w:t>
      </w:r>
      <w:r w:rsidRPr="00794909">
        <w:rPr>
          <w:rFonts w:eastAsia="Times New Roman"/>
          <w:i/>
          <w:color w:val="000000"/>
          <w:sz w:val="22"/>
          <w:szCs w:val="22"/>
        </w:rPr>
        <w:t>ler doğrultusunda biz C</w:t>
      </w:r>
      <w:r>
        <w:rPr>
          <w:rFonts w:eastAsia="Times New Roman"/>
          <w:i/>
          <w:color w:val="000000"/>
          <w:sz w:val="22"/>
          <w:szCs w:val="22"/>
        </w:rPr>
        <w:t xml:space="preserve"> Programlama dili ve</w:t>
      </w:r>
      <w:r w:rsidR="00A94623">
        <w:rPr>
          <w:rFonts w:eastAsia="Times New Roman"/>
          <w:i/>
          <w:color w:val="000000"/>
          <w:sz w:val="22"/>
          <w:szCs w:val="22"/>
        </w:rPr>
        <w:t xml:space="preserve"> </w:t>
      </w:r>
      <w:proofErr w:type="spellStart"/>
      <w:r w:rsidR="00A94623">
        <w:rPr>
          <w:rFonts w:eastAsia="Times New Roman"/>
          <w:i/>
          <w:color w:val="000000"/>
          <w:sz w:val="22"/>
          <w:szCs w:val="22"/>
        </w:rPr>
        <w:t>CodeBlocks</w:t>
      </w:r>
      <w:proofErr w:type="spellEnd"/>
      <w:r w:rsidR="00A94623">
        <w:rPr>
          <w:rFonts w:eastAsia="Times New Roman"/>
          <w:i/>
          <w:color w:val="000000"/>
          <w:sz w:val="22"/>
          <w:szCs w:val="22"/>
        </w:rPr>
        <w:t xml:space="preserve"> programını kullandık.</w:t>
      </w:r>
    </w:p>
    <w:p w:rsidR="003337C7" w:rsidRDefault="003337C7" w:rsidP="009E27DD">
      <w:pPr>
        <w:rPr>
          <w:rFonts w:eastAsia="Times New Roman"/>
          <w:i/>
          <w:color w:val="000000"/>
        </w:rPr>
      </w:pPr>
    </w:p>
    <w:p w:rsidR="003337C7" w:rsidRDefault="003337C7" w:rsidP="003337C7">
      <w:pPr>
        <w:pStyle w:val="BodyTextKeep"/>
        <w:ind w:right="0"/>
        <w:rPr>
          <w:sz w:val="22"/>
        </w:rPr>
      </w:pPr>
    </w:p>
    <w:p w:rsidR="003337C7" w:rsidRPr="003337C7" w:rsidRDefault="003337C7" w:rsidP="003337C7">
      <w:pPr>
        <w:pStyle w:val="BodyTextKeep"/>
        <w:ind w:right="0"/>
        <w:rPr>
          <w:i/>
          <w:sz w:val="22"/>
        </w:rPr>
      </w:pPr>
      <w:r w:rsidRPr="003337C7">
        <w:rPr>
          <w:i/>
          <w:sz w:val="22"/>
        </w:rPr>
        <w:t>Program kullanıcının daha önceden belirlediği devreleri ve devre değerlerinin .</w:t>
      </w:r>
      <w:proofErr w:type="spellStart"/>
      <w:r w:rsidRPr="003337C7">
        <w:rPr>
          <w:i/>
          <w:sz w:val="22"/>
        </w:rPr>
        <w:t>txt</w:t>
      </w:r>
      <w:proofErr w:type="spellEnd"/>
      <w:r w:rsidRPr="003337C7">
        <w:rPr>
          <w:i/>
          <w:sz w:val="22"/>
        </w:rPr>
        <w:t xml:space="preserve"> uzantılı dosyaları programa çekerek belirli komutlarla devredeki kapıların değerlerinin değişimini </w:t>
      </w:r>
      <w:proofErr w:type="spellStart"/>
      <w:r w:rsidRPr="003337C7">
        <w:rPr>
          <w:i/>
          <w:sz w:val="22"/>
        </w:rPr>
        <w:t>loglanması</w:t>
      </w:r>
      <w:proofErr w:type="spellEnd"/>
      <w:r w:rsidRPr="003337C7">
        <w:rPr>
          <w:i/>
          <w:sz w:val="22"/>
        </w:rPr>
        <w:t xml:space="preserve"> ve devrenin son durumunu </w:t>
      </w:r>
      <w:proofErr w:type="spellStart"/>
      <w:r w:rsidRPr="003337C7">
        <w:rPr>
          <w:i/>
          <w:sz w:val="22"/>
        </w:rPr>
        <w:t>simüle</w:t>
      </w:r>
      <w:proofErr w:type="spellEnd"/>
      <w:r w:rsidRPr="003337C7">
        <w:rPr>
          <w:i/>
          <w:sz w:val="22"/>
        </w:rPr>
        <w:t xml:space="preserve"> edilmesini dosya sistemi yardımıyla gerçekleşmesini hedefledik.</w:t>
      </w:r>
    </w:p>
    <w:p w:rsidR="003337C7" w:rsidRDefault="003337C7" w:rsidP="009E27DD">
      <w:pPr>
        <w:rPr>
          <w:rFonts w:eastAsia="Times New Roman"/>
          <w:i/>
          <w:color w:val="000000"/>
        </w:rPr>
      </w:pPr>
    </w:p>
    <w:p w:rsidR="00E37D37" w:rsidRPr="001C65D3" w:rsidRDefault="00A613E9">
      <w:pPr>
        <w:pStyle w:val="Balk1"/>
        <w:jc w:val="both"/>
        <w:rPr>
          <w:sz w:val="24"/>
        </w:rPr>
      </w:pPr>
      <w:r w:rsidRPr="001C65D3">
        <w:rPr>
          <w:sz w:val="24"/>
        </w:rPr>
        <w:t>Giriş</w:t>
      </w:r>
    </w:p>
    <w:p w:rsidR="00E01C04" w:rsidRDefault="00AC0019">
      <w:pPr>
        <w:pStyle w:val="BodyTextKeep"/>
        <w:ind w:right="0"/>
        <w:rPr>
          <w:rFonts w:eastAsia="Times New Roman"/>
          <w:sz w:val="22"/>
        </w:rPr>
      </w:pPr>
      <w:r>
        <w:rPr>
          <w:rFonts w:eastAsia="Times New Roman"/>
          <w:sz w:val="22"/>
        </w:rPr>
        <w:t>Lojik Devre Benzetimi programı devre.txt ve deger.txt metin belgelerini işleyerek konsol ekranına simülasyonunu daha sonra kullanıcının giriş kapılarını değiştirmesiyle (</w:t>
      </w:r>
      <w:proofErr w:type="spellStart"/>
      <w:r>
        <w:rPr>
          <w:rFonts w:eastAsia="Times New Roman"/>
          <w:sz w:val="22"/>
        </w:rPr>
        <w:t>setlenme</w:t>
      </w:r>
      <w:proofErr w:type="spellEnd"/>
      <w:r>
        <w:rPr>
          <w:rFonts w:eastAsia="Times New Roman"/>
          <w:sz w:val="22"/>
        </w:rPr>
        <w:t xml:space="preserve">) diğer kapıların </w:t>
      </w:r>
      <w:r w:rsidR="00D65BBA">
        <w:rPr>
          <w:rFonts w:eastAsia="Times New Roman"/>
          <w:sz w:val="22"/>
        </w:rPr>
        <w:t xml:space="preserve">etkilenmesini ve bunla birlikte yayılma süresi değişimini ekrana </w:t>
      </w:r>
      <w:r w:rsidR="00A94623">
        <w:rPr>
          <w:rFonts w:eastAsia="Times New Roman"/>
          <w:sz w:val="22"/>
        </w:rPr>
        <w:t xml:space="preserve">ve metin belgesine </w:t>
      </w:r>
      <w:r w:rsidR="00D65BBA">
        <w:rPr>
          <w:rFonts w:eastAsia="Times New Roman"/>
          <w:sz w:val="22"/>
        </w:rPr>
        <w:t>yazdırır</w:t>
      </w:r>
      <w:r w:rsidR="003337C7">
        <w:rPr>
          <w:rFonts w:eastAsia="Times New Roman"/>
          <w:sz w:val="22"/>
        </w:rPr>
        <w:t>.</w:t>
      </w:r>
    </w:p>
    <w:p w:rsidR="003337C7" w:rsidRPr="003337C7" w:rsidRDefault="003337C7">
      <w:pPr>
        <w:pStyle w:val="BodyTextKeep"/>
        <w:ind w:right="0"/>
        <w:rPr>
          <w:rFonts w:eastAsia="Times New Roman"/>
          <w:sz w:val="22"/>
        </w:rPr>
      </w:pPr>
    </w:p>
    <w:p w:rsidR="00E01C04" w:rsidRPr="001C65D3" w:rsidRDefault="00E01C04" w:rsidP="00E01C04">
      <w:pPr>
        <w:pStyle w:val="Balk1"/>
        <w:jc w:val="both"/>
        <w:rPr>
          <w:sz w:val="24"/>
        </w:rPr>
      </w:pPr>
      <w:r w:rsidRPr="001C65D3">
        <w:rPr>
          <w:sz w:val="24"/>
        </w:rPr>
        <w:t>Temel Bilgiler</w:t>
      </w:r>
    </w:p>
    <w:p w:rsidR="00E01C04" w:rsidRPr="005D6FB9" w:rsidRDefault="001C65D3" w:rsidP="00E01C04">
      <w:pPr>
        <w:rPr>
          <w:sz w:val="18"/>
          <w:szCs w:val="18"/>
        </w:rPr>
      </w:pPr>
      <w:r w:rsidRPr="005D6FB9">
        <w:rPr>
          <w:rFonts w:eastAsiaTheme="minorHAnsi"/>
          <w:sz w:val="22"/>
          <w:lang w:eastAsia="en-US"/>
        </w:rPr>
        <w:t>Program C programlama dilinde geliştirilmiş</w:t>
      </w:r>
      <w:r w:rsidRPr="005D6FB9">
        <w:rPr>
          <w:rFonts w:eastAsiaTheme="minorHAnsi"/>
          <w:lang w:eastAsia="en-US"/>
        </w:rPr>
        <w:t xml:space="preserve"> </w:t>
      </w:r>
      <w:r w:rsidRPr="005D6FB9">
        <w:rPr>
          <w:rFonts w:eastAsiaTheme="minorHAnsi"/>
          <w:sz w:val="22"/>
          <w:lang w:eastAsia="en-US"/>
        </w:rPr>
        <w:t>olup, tümleşik geliştirme ortamı olarak</w:t>
      </w:r>
      <w:r w:rsidRPr="005D6FB9">
        <w:rPr>
          <w:rFonts w:eastAsiaTheme="minorHAnsi"/>
          <w:lang w:eastAsia="en-US"/>
        </w:rPr>
        <w:t xml:space="preserve"> </w:t>
      </w:r>
      <w:r w:rsidRPr="005D6FB9">
        <w:rPr>
          <w:rFonts w:eastAsiaTheme="minorHAnsi"/>
          <w:sz w:val="22"/>
          <w:lang w:eastAsia="en-US"/>
        </w:rPr>
        <w:t>“</w:t>
      </w:r>
      <w:proofErr w:type="spellStart"/>
      <w:r w:rsidRPr="005D6FB9">
        <w:rPr>
          <w:rFonts w:eastAsiaTheme="minorHAnsi"/>
          <w:sz w:val="22"/>
          <w:lang w:eastAsia="en-US"/>
        </w:rPr>
        <w:t>CodeBlocks</w:t>
      </w:r>
      <w:proofErr w:type="spellEnd"/>
      <w:r w:rsidRPr="005D6FB9">
        <w:rPr>
          <w:rFonts w:eastAsiaTheme="minorHAnsi"/>
          <w:sz w:val="22"/>
          <w:lang w:eastAsia="en-US"/>
        </w:rPr>
        <w:t>”</w:t>
      </w:r>
      <w:r w:rsidRPr="005D6FB9">
        <w:rPr>
          <w:rFonts w:eastAsiaTheme="minorHAnsi"/>
          <w:lang w:eastAsia="en-US"/>
        </w:rPr>
        <w:t xml:space="preserve"> </w:t>
      </w:r>
      <w:r w:rsidRPr="005D6FB9">
        <w:rPr>
          <w:rFonts w:eastAsiaTheme="minorHAnsi"/>
          <w:sz w:val="22"/>
          <w:lang w:eastAsia="en-US"/>
        </w:rPr>
        <w:t>kullanılmıştır</w:t>
      </w:r>
      <w:r w:rsidRPr="005D6FB9">
        <w:rPr>
          <w:rFonts w:ascii="TimesNewRomanPSMT" w:eastAsiaTheme="minorHAnsi" w:hAnsiTheme="minorHAnsi" w:cs="TimesNewRomanPSMT"/>
          <w:lang w:eastAsia="en-US"/>
        </w:rPr>
        <w:t>.</w:t>
      </w:r>
    </w:p>
    <w:p w:rsidR="00E01C04" w:rsidRPr="001C65D3" w:rsidRDefault="001C65D3" w:rsidP="00E01C04">
      <w:pPr>
        <w:pStyle w:val="Balk1"/>
        <w:jc w:val="both"/>
        <w:rPr>
          <w:sz w:val="24"/>
        </w:rPr>
      </w:pPr>
      <w:r w:rsidRPr="001C65D3">
        <w:rPr>
          <w:sz w:val="24"/>
        </w:rPr>
        <w:t>Tasarım</w:t>
      </w:r>
    </w:p>
    <w:p w:rsidR="00E01C04" w:rsidRPr="005D6FB9" w:rsidRDefault="00B1392A" w:rsidP="007E3513">
      <w:pPr>
        <w:pStyle w:val="Normal1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Lojik Devre Benzetimi</w:t>
      </w:r>
      <w:r w:rsidR="002714E3">
        <w:rPr>
          <w:rFonts w:ascii="Times New Roman" w:eastAsia="Times New Roman" w:hAnsi="Times New Roman" w:cs="Times New Roman"/>
          <w:szCs w:val="24"/>
        </w:rPr>
        <w:t xml:space="preserve">nin </w:t>
      </w:r>
      <w:r w:rsidR="001C65D3" w:rsidRPr="005D6FB9">
        <w:rPr>
          <w:rFonts w:ascii="Times New Roman" w:eastAsiaTheme="minorHAnsi" w:hAnsi="Times New Roman" w:cs="Times New Roman"/>
        </w:rPr>
        <w:t>programlanma aşamaları altta belirtilen başlıklar altında açıklanmıştır</w:t>
      </w:r>
      <w:r w:rsidR="001C65D3" w:rsidRPr="005D6FB9">
        <w:rPr>
          <w:rFonts w:eastAsiaTheme="minorHAnsi"/>
        </w:rPr>
        <w:t>.</w:t>
      </w:r>
    </w:p>
    <w:p w:rsidR="00751BF2" w:rsidRPr="001C65D3" w:rsidRDefault="001C65D3" w:rsidP="00E01C04">
      <w:pPr>
        <w:pStyle w:val="Balk2"/>
        <w:rPr>
          <w:sz w:val="22"/>
        </w:rPr>
      </w:pPr>
      <w:r w:rsidRPr="001C65D3">
        <w:rPr>
          <w:sz w:val="22"/>
        </w:rPr>
        <w:t>Algoritma</w:t>
      </w:r>
    </w:p>
    <w:p w:rsidR="001C65D3" w:rsidRDefault="001C65D3" w:rsidP="001C65D3">
      <w:pPr>
        <w:rPr>
          <w:sz w:val="22"/>
          <w:szCs w:val="22"/>
        </w:rPr>
      </w:pPr>
      <w:r w:rsidRPr="005D6FB9">
        <w:rPr>
          <w:sz w:val="22"/>
          <w:szCs w:val="22"/>
        </w:rPr>
        <w:t>Program</w:t>
      </w:r>
      <w:r w:rsidR="004B7179">
        <w:rPr>
          <w:sz w:val="22"/>
          <w:szCs w:val="22"/>
        </w:rPr>
        <w:t xml:space="preserve"> kullanıcıdan aldığı</w:t>
      </w:r>
      <w:r w:rsidR="00D65BBA">
        <w:rPr>
          <w:sz w:val="22"/>
          <w:szCs w:val="22"/>
        </w:rPr>
        <w:t xml:space="preserve"> Y&lt;devre.txt&gt; veya y&lt;devre.txt&gt; komutuyla devrenin bilgilerini programa çeker. Daha sonra I&lt;deger.txt&gt; veya </w:t>
      </w:r>
      <w:r w:rsidR="007C6AA0">
        <w:rPr>
          <w:sz w:val="22"/>
          <w:szCs w:val="22"/>
        </w:rPr>
        <w:t>i</w:t>
      </w:r>
      <w:r w:rsidR="00D65BBA">
        <w:rPr>
          <w:sz w:val="22"/>
          <w:szCs w:val="22"/>
        </w:rPr>
        <w:t>&lt;deger.txt&gt; komutuyla da devrenin değer bilgilerini programa yükler.</w:t>
      </w:r>
    </w:p>
    <w:p w:rsidR="00D65BBA" w:rsidRDefault="00D65BBA" w:rsidP="001C65D3">
      <w:pPr>
        <w:rPr>
          <w:sz w:val="22"/>
          <w:szCs w:val="22"/>
        </w:rPr>
      </w:pPr>
    </w:p>
    <w:p w:rsidR="00D65BBA" w:rsidRDefault="00D65BBA" w:rsidP="001C65D3">
      <w:pPr>
        <w:rPr>
          <w:sz w:val="22"/>
          <w:szCs w:val="22"/>
        </w:rPr>
      </w:pPr>
      <w:r>
        <w:rPr>
          <w:sz w:val="22"/>
          <w:szCs w:val="22"/>
        </w:rPr>
        <w:t xml:space="preserve">S veya s </w:t>
      </w:r>
      <w:r w:rsidR="007C6AA0">
        <w:rPr>
          <w:sz w:val="22"/>
          <w:szCs w:val="22"/>
        </w:rPr>
        <w:t xml:space="preserve">komutuyla devredeki son durumdaki kapıların değerlerini ve yayılma sürelerini </w:t>
      </w:r>
      <w:proofErr w:type="spellStart"/>
      <w:r w:rsidR="007C6AA0" w:rsidRPr="007C6AA0">
        <w:rPr>
          <w:sz w:val="22"/>
          <w:szCs w:val="22"/>
        </w:rPr>
        <w:t>nsn</w:t>
      </w:r>
      <w:proofErr w:type="spellEnd"/>
      <w:r w:rsidR="007C6AA0">
        <w:rPr>
          <w:sz w:val="22"/>
          <w:szCs w:val="22"/>
        </w:rPr>
        <w:t xml:space="preserve"> (</w:t>
      </w:r>
      <w:proofErr w:type="spellStart"/>
      <w:r w:rsidR="007C6AA0">
        <w:rPr>
          <w:sz w:val="22"/>
          <w:szCs w:val="22"/>
        </w:rPr>
        <w:t>nanosaniye</w:t>
      </w:r>
      <w:proofErr w:type="spellEnd"/>
      <w:r w:rsidR="007C6AA0">
        <w:rPr>
          <w:sz w:val="22"/>
          <w:szCs w:val="22"/>
        </w:rPr>
        <w:t>) cinsinden ekrana çıktısını verir.</w:t>
      </w:r>
    </w:p>
    <w:p w:rsidR="007C6AA0" w:rsidRDefault="007C6AA0" w:rsidP="001C65D3">
      <w:pPr>
        <w:rPr>
          <w:sz w:val="22"/>
          <w:szCs w:val="22"/>
        </w:rPr>
      </w:pPr>
    </w:p>
    <w:p w:rsidR="00957600" w:rsidRDefault="007C6AA0" w:rsidP="00957600">
      <w:pPr>
        <w:rPr>
          <w:sz w:val="22"/>
          <w:szCs w:val="22"/>
        </w:rPr>
      </w:pPr>
      <w:r>
        <w:rPr>
          <w:sz w:val="22"/>
          <w:szCs w:val="22"/>
        </w:rPr>
        <w:t>H veya h komutuyla giriş uçlarının değerini Lojil-1’e yükseltirken. L veya l giriş uçlarının değerlerini Lojik-0’a düşürülür.</w:t>
      </w:r>
    </w:p>
    <w:p w:rsidR="00957600" w:rsidRDefault="00957600" w:rsidP="00957600">
      <w:pPr>
        <w:rPr>
          <w:sz w:val="22"/>
        </w:rPr>
      </w:pPr>
    </w:p>
    <w:p w:rsidR="009E19D5" w:rsidRPr="00957600" w:rsidRDefault="00957600" w:rsidP="00957600">
      <w:pPr>
        <w:rPr>
          <w:b/>
          <w:sz w:val="22"/>
          <w:szCs w:val="22"/>
        </w:rPr>
      </w:pPr>
      <w:r w:rsidRPr="00957600">
        <w:rPr>
          <w:b/>
          <w:sz w:val="22"/>
        </w:rPr>
        <w:t xml:space="preserve">3.2 </w:t>
      </w:r>
      <w:r w:rsidR="001C65D3" w:rsidRPr="00957600">
        <w:rPr>
          <w:b/>
          <w:sz w:val="22"/>
        </w:rPr>
        <w:t>Kullanılan Fonksiyonlar</w:t>
      </w:r>
    </w:p>
    <w:p w:rsidR="0051311F" w:rsidRDefault="0051311F" w:rsidP="001C65D3">
      <w:pPr>
        <w:rPr>
          <w:sz w:val="22"/>
        </w:rPr>
      </w:pPr>
      <w:proofErr w:type="spellStart"/>
      <w:proofErr w:type="gramStart"/>
      <w:r w:rsidRPr="0051311F">
        <w:rPr>
          <w:sz w:val="22"/>
        </w:rPr>
        <w:t>void</w:t>
      </w:r>
      <w:proofErr w:type="spellEnd"/>
      <w:proofErr w:type="gramEnd"/>
      <w:r w:rsidRPr="0051311F">
        <w:rPr>
          <w:sz w:val="22"/>
        </w:rPr>
        <w:t xml:space="preserve"> swap(</w:t>
      </w:r>
      <w:proofErr w:type="spellStart"/>
      <w:r w:rsidRPr="0051311F">
        <w:rPr>
          <w:sz w:val="22"/>
        </w:rPr>
        <w:t>char</w:t>
      </w:r>
      <w:proofErr w:type="spellEnd"/>
      <w:r w:rsidRPr="0051311F">
        <w:rPr>
          <w:sz w:val="22"/>
        </w:rPr>
        <w:t xml:space="preserve"> *str1, </w:t>
      </w:r>
      <w:proofErr w:type="spellStart"/>
      <w:r w:rsidRPr="0051311F">
        <w:rPr>
          <w:sz w:val="22"/>
        </w:rPr>
        <w:t>char</w:t>
      </w:r>
      <w:proofErr w:type="spellEnd"/>
      <w:r w:rsidRPr="0051311F">
        <w:rPr>
          <w:sz w:val="22"/>
        </w:rPr>
        <w:t xml:space="preserve"> *str2)</w:t>
      </w:r>
      <w:r>
        <w:rPr>
          <w:sz w:val="22"/>
        </w:rPr>
        <w:t>;</w:t>
      </w:r>
    </w:p>
    <w:p w:rsidR="009E19D5" w:rsidRDefault="009E19D5" w:rsidP="001C65D3">
      <w:pPr>
        <w:rPr>
          <w:sz w:val="22"/>
        </w:rPr>
      </w:pPr>
      <w:proofErr w:type="spellStart"/>
      <w:r>
        <w:rPr>
          <w:sz w:val="22"/>
        </w:rPr>
        <w:t>baska_dosya.txt’i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devre.txt’e</w:t>
      </w:r>
      <w:proofErr w:type="spellEnd"/>
      <w:r>
        <w:rPr>
          <w:sz w:val="22"/>
        </w:rPr>
        <w:t xml:space="preserve"> uyarlar.</w:t>
      </w:r>
    </w:p>
    <w:p w:rsidR="008F3ABC" w:rsidRDefault="008F3ABC" w:rsidP="001C65D3">
      <w:pPr>
        <w:rPr>
          <w:sz w:val="22"/>
        </w:rPr>
      </w:pPr>
    </w:p>
    <w:p w:rsidR="004C4488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void</w:t>
      </w:r>
      <w:proofErr w:type="spellEnd"/>
      <w:proofErr w:type="gramEnd"/>
      <w:r w:rsidRPr="00D86032">
        <w:rPr>
          <w:sz w:val="22"/>
        </w:rPr>
        <w:t xml:space="preserve"> giris5yap()</w:t>
      </w:r>
      <w:r>
        <w:rPr>
          <w:sz w:val="22"/>
        </w:rPr>
        <w:t>;</w:t>
      </w:r>
    </w:p>
    <w:p w:rsidR="009E19D5" w:rsidRDefault="009E19D5" w:rsidP="001C65D3">
      <w:pPr>
        <w:rPr>
          <w:sz w:val="22"/>
        </w:rPr>
      </w:pPr>
      <w:r>
        <w:rPr>
          <w:sz w:val="22"/>
        </w:rPr>
        <w:t xml:space="preserve">Tüm girişlerin sonradan değerleri değişeceği </w:t>
      </w:r>
      <w:proofErr w:type="gramStart"/>
      <w:r>
        <w:rPr>
          <w:sz w:val="22"/>
        </w:rPr>
        <w:t>için  5</w:t>
      </w:r>
      <w:proofErr w:type="gramEnd"/>
      <w:r>
        <w:rPr>
          <w:sz w:val="22"/>
        </w:rPr>
        <w:t xml:space="preserve"> atar. Girişleri ismini sonradan belli olacağı için boşluk karakteri atar.</w:t>
      </w:r>
    </w:p>
    <w:p w:rsidR="00D86032" w:rsidRPr="005D6FB9" w:rsidRDefault="00D86032" w:rsidP="001C65D3">
      <w:pPr>
        <w:rPr>
          <w:sz w:val="22"/>
        </w:rPr>
      </w:pPr>
    </w:p>
    <w:p w:rsidR="001C65D3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int</w:t>
      </w:r>
      <w:proofErr w:type="spellEnd"/>
      <w:proofErr w:type="gramEnd"/>
      <w:r w:rsidRPr="00D86032">
        <w:rPr>
          <w:sz w:val="22"/>
        </w:rPr>
        <w:t xml:space="preserve"> not(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</w:t>
      </w:r>
      <w:proofErr w:type="spellStart"/>
      <w:r w:rsidRPr="00D86032">
        <w:rPr>
          <w:sz w:val="22"/>
        </w:rPr>
        <w:t>deger</w:t>
      </w:r>
      <w:proofErr w:type="spellEnd"/>
      <w:r w:rsidRPr="00D86032">
        <w:rPr>
          <w:sz w:val="22"/>
        </w:rPr>
        <w:t>)</w:t>
      </w:r>
      <w:r>
        <w:rPr>
          <w:sz w:val="22"/>
        </w:rPr>
        <w:t>;</w:t>
      </w:r>
    </w:p>
    <w:p w:rsidR="00D86032" w:rsidRDefault="009727CE" w:rsidP="001C65D3">
      <w:pPr>
        <w:rPr>
          <w:sz w:val="22"/>
        </w:rPr>
      </w:pPr>
      <w:r>
        <w:rPr>
          <w:sz w:val="22"/>
        </w:rPr>
        <w:t xml:space="preserve">Giriş değerini NOT kapısı </w:t>
      </w:r>
      <w:proofErr w:type="spellStart"/>
      <w:r>
        <w:rPr>
          <w:sz w:val="22"/>
        </w:rPr>
        <w:t>manntığıyla</w:t>
      </w:r>
      <w:proofErr w:type="spellEnd"/>
      <w:r>
        <w:rPr>
          <w:sz w:val="22"/>
        </w:rPr>
        <w:t xml:space="preserve"> tersine çevirerek çıkışa atar.</w:t>
      </w:r>
    </w:p>
    <w:p w:rsidR="009727CE" w:rsidRDefault="009727CE" w:rsidP="001C65D3">
      <w:pPr>
        <w:rPr>
          <w:sz w:val="22"/>
        </w:rPr>
      </w:pPr>
    </w:p>
    <w:p w:rsidR="00D86032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int</w:t>
      </w:r>
      <w:proofErr w:type="spellEnd"/>
      <w:proofErr w:type="gramEnd"/>
      <w:r w:rsidRPr="00D86032">
        <w:rPr>
          <w:sz w:val="22"/>
        </w:rPr>
        <w:t xml:space="preserve"> </w:t>
      </w:r>
      <w:proofErr w:type="spellStart"/>
      <w:r w:rsidRPr="00D86032">
        <w:rPr>
          <w:sz w:val="22"/>
        </w:rPr>
        <w:t>and</w:t>
      </w:r>
      <w:proofErr w:type="spellEnd"/>
      <w:r w:rsidRPr="00D86032">
        <w:rPr>
          <w:sz w:val="22"/>
        </w:rPr>
        <w:t xml:space="preserve"> (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giris1,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giris2,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giris3)</w:t>
      </w:r>
      <w:r>
        <w:rPr>
          <w:sz w:val="22"/>
        </w:rPr>
        <w:t>;</w:t>
      </w:r>
    </w:p>
    <w:p w:rsidR="009727CE" w:rsidRDefault="009727CE" w:rsidP="001C65D3">
      <w:pPr>
        <w:rPr>
          <w:sz w:val="22"/>
        </w:rPr>
      </w:pPr>
      <w:r>
        <w:rPr>
          <w:sz w:val="22"/>
        </w:rPr>
        <w:t>Giriş değerleri AND kapısı mantığıyla çıkışa atar.</w:t>
      </w:r>
    </w:p>
    <w:p w:rsidR="009727CE" w:rsidRDefault="009727CE" w:rsidP="001C65D3">
      <w:pPr>
        <w:rPr>
          <w:sz w:val="22"/>
        </w:rPr>
      </w:pPr>
    </w:p>
    <w:p w:rsidR="00D86032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int</w:t>
      </w:r>
      <w:proofErr w:type="spellEnd"/>
      <w:proofErr w:type="gramEnd"/>
      <w:r w:rsidRPr="00D86032">
        <w:rPr>
          <w:sz w:val="22"/>
        </w:rPr>
        <w:t xml:space="preserve"> </w:t>
      </w:r>
      <w:proofErr w:type="spellStart"/>
      <w:r w:rsidRPr="00D86032">
        <w:rPr>
          <w:sz w:val="22"/>
        </w:rPr>
        <w:t>or</w:t>
      </w:r>
      <w:proofErr w:type="spellEnd"/>
      <w:r w:rsidRPr="00D86032">
        <w:rPr>
          <w:sz w:val="22"/>
        </w:rPr>
        <w:t xml:space="preserve"> (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giris1,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giris2,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giris3)</w:t>
      </w:r>
      <w:r>
        <w:rPr>
          <w:sz w:val="22"/>
        </w:rPr>
        <w:t>;</w:t>
      </w:r>
    </w:p>
    <w:p w:rsidR="009E19D5" w:rsidRDefault="009727CE" w:rsidP="001C65D3">
      <w:pPr>
        <w:rPr>
          <w:sz w:val="22"/>
        </w:rPr>
      </w:pPr>
      <w:r>
        <w:rPr>
          <w:sz w:val="22"/>
        </w:rPr>
        <w:t>Giriş değerleri OR kapısı mantığıyla çıkışa atar.</w:t>
      </w:r>
    </w:p>
    <w:p w:rsidR="008630F9" w:rsidRDefault="008630F9" w:rsidP="001C65D3">
      <w:pPr>
        <w:rPr>
          <w:sz w:val="22"/>
        </w:rPr>
      </w:pPr>
    </w:p>
    <w:p w:rsidR="00D86032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int</w:t>
      </w:r>
      <w:proofErr w:type="spellEnd"/>
      <w:proofErr w:type="gramEnd"/>
      <w:r w:rsidRPr="00D86032">
        <w:rPr>
          <w:sz w:val="22"/>
        </w:rPr>
        <w:t xml:space="preserve"> </w:t>
      </w:r>
      <w:proofErr w:type="spellStart"/>
      <w:r w:rsidRPr="00D86032">
        <w:rPr>
          <w:sz w:val="22"/>
        </w:rPr>
        <w:t>nand</w:t>
      </w:r>
      <w:proofErr w:type="spellEnd"/>
      <w:r w:rsidRPr="00D86032">
        <w:rPr>
          <w:sz w:val="22"/>
        </w:rPr>
        <w:t xml:space="preserve"> (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giris1,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giris2,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giris3)</w:t>
      </w:r>
      <w:r>
        <w:rPr>
          <w:sz w:val="22"/>
        </w:rPr>
        <w:t>;</w:t>
      </w:r>
    </w:p>
    <w:p w:rsidR="00D86032" w:rsidRDefault="009727CE" w:rsidP="001C65D3">
      <w:pPr>
        <w:rPr>
          <w:sz w:val="22"/>
        </w:rPr>
      </w:pPr>
      <w:r>
        <w:rPr>
          <w:sz w:val="22"/>
        </w:rPr>
        <w:t>Giriş değerleri NAND kapısı mantığıyla çıkışa atar.</w:t>
      </w:r>
    </w:p>
    <w:p w:rsidR="009727CE" w:rsidRDefault="009727CE" w:rsidP="001C65D3">
      <w:pPr>
        <w:rPr>
          <w:sz w:val="22"/>
        </w:rPr>
      </w:pPr>
    </w:p>
    <w:p w:rsidR="00D86032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int</w:t>
      </w:r>
      <w:proofErr w:type="spellEnd"/>
      <w:proofErr w:type="gramEnd"/>
      <w:r w:rsidRPr="00D86032">
        <w:rPr>
          <w:sz w:val="22"/>
        </w:rPr>
        <w:t xml:space="preserve"> </w:t>
      </w:r>
      <w:proofErr w:type="spellStart"/>
      <w:r w:rsidRPr="00D86032">
        <w:rPr>
          <w:sz w:val="22"/>
        </w:rPr>
        <w:t>nor</w:t>
      </w:r>
      <w:proofErr w:type="spellEnd"/>
      <w:r w:rsidRPr="00D86032">
        <w:rPr>
          <w:sz w:val="22"/>
        </w:rPr>
        <w:t xml:space="preserve"> (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giris1,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giris2,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giris3)</w:t>
      </w:r>
      <w:r>
        <w:rPr>
          <w:sz w:val="22"/>
        </w:rPr>
        <w:t>;</w:t>
      </w:r>
    </w:p>
    <w:p w:rsidR="00D86032" w:rsidRDefault="009727CE" w:rsidP="001C65D3">
      <w:pPr>
        <w:rPr>
          <w:sz w:val="22"/>
        </w:rPr>
      </w:pPr>
      <w:r>
        <w:rPr>
          <w:sz w:val="22"/>
        </w:rPr>
        <w:t>Giriş değerleri NOR kapısı mantığıyla çıkışa atar.</w:t>
      </w:r>
    </w:p>
    <w:p w:rsidR="009727CE" w:rsidRDefault="009727CE" w:rsidP="001C65D3">
      <w:pPr>
        <w:rPr>
          <w:sz w:val="22"/>
        </w:rPr>
      </w:pPr>
    </w:p>
    <w:p w:rsidR="00D86032" w:rsidRDefault="00D86032" w:rsidP="001C65D3">
      <w:pPr>
        <w:rPr>
          <w:sz w:val="22"/>
        </w:rPr>
      </w:pPr>
      <w:proofErr w:type="spellStart"/>
      <w:proofErr w:type="gramStart"/>
      <w:r w:rsidRPr="00D86032">
        <w:rPr>
          <w:sz w:val="22"/>
        </w:rPr>
        <w:t>int</w:t>
      </w:r>
      <w:proofErr w:type="spellEnd"/>
      <w:proofErr w:type="gramEnd"/>
      <w:r w:rsidRPr="00D86032">
        <w:rPr>
          <w:sz w:val="22"/>
        </w:rPr>
        <w:t xml:space="preserve"> </w:t>
      </w:r>
      <w:proofErr w:type="spellStart"/>
      <w:r w:rsidRPr="00D86032">
        <w:rPr>
          <w:sz w:val="22"/>
        </w:rPr>
        <w:t>xor</w:t>
      </w:r>
      <w:proofErr w:type="spellEnd"/>
      <w:r w:rsidRPr="00D86032">
        <w:rPr>
          <w:sz w:val="22"/>
        </w:rPr>
        <w:t xml:space="preserve"> (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giris1,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giris2, </w:t>
      </w:r>
      <w:proofErr w:type="spellStart"/>
      <w:r w:rsidRPr="00D86032">
        <w:rPr>
          <w:sz w:val="22"/>
        </w:rPr>
        <w:t>int</w:t>
      </w:r>
      <w:proofErr w:type="spellEnd"/>
      <w:r w:rsidRPr="00D86032">
        <w:rPr>
          <w:sz w:val="22"/>
        </w:rPr>
        <w:t xml:space="preserve"> giris3)</w:t>
      </w:r>
      <w:r>
        <w:rPr>
          <w:sz w:val="22"/>
        </w:rPr>
        <w:t>;</w:t>
      </w:r>
    </w:p>
    <w:p w:rsidR="00B1392A" w:rsidRDefault="009727CE" w:rsidP="001C65D3">
      <w:pPr>
        <w:rPr>
          <w:sz w:val="22"/>
        </w:rPr>
      </w:pPr>
      <w:r>
        <w:rPr>
          <w:sz w:val="22"/>
        </w:rPr>
        <w:t>Giriş değerleri XOR kapısı mantığıyla çıkışa atar.</w:t>
      </w:r>
    </w:p>
    <w:p w:rsidR="009727CE" w:rsidRDefault="009727CE" w:rsidP="001C65D3">
      <w:pPr>
        <w:rPr>
          <w:sz w:val="22"/>
        </w:rPr>
      </w:pPr>
    </w:p>
    <w:p w:rsidR="004111E1" w:rsidRDefault="00B1392A" w:rsidP="001C65D3">
      <w:pPr>
        <w:rPr>
          <w:sz w:val="22"/>
        </w:rPr>
      </w:pPr>
      <w:proofErr w:type="spellStart"/>
      <w:proofErr w:type="gramStart"/>
      <w:r w:rsidRPr="00B1392A">
        <w:rPr>
          <w:sz w:val="22"/>
        </w:rPr>
        <w:t>void</w:t>
      </w:r>
      <w:proofErr w:type="spellEnd"/>
      <w:proofErr w:type="gramEnd"/>
      <w:r w:rsidRPr="00B1392A">
        <w:rPr>
          <w:sz w:val="22"/>
        </w:rPr>
        <w:t xml:space="preserve"> yenile(</w:t>
      </w:r>
      <w:proofErr w:type="spellStart"/>
      <w:r w:rsidRPr="00B1392A">
        <w:rPr>
          <w:sz w:val="22"/>
        </w:rPr>
        <w:t>int</w:t>
      </w:r>
      <w:proofErr w:type="spellEnd"/>
      <w:r w:rsidRPr="00B1392A">
        <w:rPr>
          <w:sz w:val="22"/>
        </w:rPr>
        <w:t xml:space="preserve"> </w:t>
      </w:r>
      <w:proofErr w:type="spellStart"/>
      <w:r w:rsidRPr="00B1392A">
        <w:rPr>
          <w:sz w:val="22"/>
        </w:rPr>
        <w:t>kapi_sayisi</w:t>
      </w:r>
      <w:proofErr w:type="spellEnd"/>
      <w:r w:rsidRPr="00B1392A">
        <w:rPr>
          <w:sz w:val="22"/>
        </w:rPr>
        <w:t>)</w:t>
      </w:r>
      <w:r>
        <w:rPr>
          <w:sz w:val="22"/>
        </w:rPr>
        <w:t>;</w:t>
      </w:r>
    </w:p>
    <w:p w:rsidR="00FD4176" w:rsidRDefault="00FD4176" w:rsidP="001C65D3">
      <w:pPr>
        <w:rPr>
          <w:sz w:val="22"/>
        </w:rPr>
      </w:pPr>
    </w:p>
    <w:p w:rsidR="00422AD8" w:rsidRDefault="00422AD8" w:rsidP="001C65D3">
      <w:pPr>
        <w:rPr>
          <w:sz w:val="22"/>
        </w:rPr>
      </w:pPr>
      <w:r>
        <w:rPr>
          <w:sz w:val="22"/>
        </w:rPr>
        <w:t>D</w:t>
      </w:r>
      <w:r w:rsidRPr="00422AD8">
        <w:rPr>
          <w:sz w:val="22"/>
        </w:rPr>
        <w:t>e</w:t>
      </w:r>
      <w:r>
        <w:rPr>
          <w:sz w:val="22"/>
        </w:rPr>
        <w:t>ğ</w:t>
      </w:r>
      <w:r w:rsidRPr="00422AD8">
        <w:rPr>
          <w:sz w:val="22"/>
        </w:rPr>
        <w:t>er</w:t>
      </w:r>
      <w:r>
        <w:rPr>
          <w:sz w:val="22"/>
        </w:rPr>
        <w:t>leri</w:t>
      </w:r>
      <w:r w:rsidRPr="00422AD8">
        <w:rPr>
          <w:sz w:val="22"/>
        </w:rPr>
        <w:t xml:space="preserve"> de</w:t>
      </w:r>
      <w:r>
        <w:rPr>
          <w:sz w:val="22"/>
        </w:rPr>
        <w:t>ğ</w:t>
      </w:r>
      <w:r w:rsidRPr="00422AD8">
        <w:rPr>
          <w:sz w:val="22"/>
        </w:rPr>
        <w:t>i</w:t>
      </w:r>
      <w:r>
        <w:rPr>
          <w:sz w:val="22"/>
        </w:rPr>
        <w:t>ş</w:t>
      </w:r>
      <w:r w:rsidR="007A15CA">
        <w:rPr>
          <w:sz w:val="22"/>
        </w:rPr>
        <w:t>en kapıların</w:t>
      </w:r>
      <w:r w:rsidRPr="00422AD8">
        <w:rPr>
          <w:sz w:val="22"/>
        </w:rPr>
        <w:t xml:space="preserve"> son</w:t>
      </w:r>
      <w:r w:rsidR="007A15CA">
        <w:rPr>
          <w:sz w:val="22"/>
        </w:rPr>
        <w:t xml:space="preserve"> </w:t>
      </w:r>
      <w:r>
        <w:rPr>
          <w:sz w:val="22"/>
        </w:rPr>
        <w:t xml:space="preserve">halini </w:t>
      </w:r>
      <w:r w:rsidR="007A15CA">
        <w:rPr>
          <w:sz w:val="22"/>
        </w:rPr>
        <w:t>günceller.</w:t>
      </w:r>
    </w:p>
    <w:p w:rsidR="009727CE" w:rsidRDefault="009727CE" w:rsidP="001C65D3">
      <w:pPr>
        <w:rPr>
          <w:sz w:val="22"/>
        </w:rPr>
      </w:pPr>
    </w:p>
    <w:p w:rsidR="009727CE" w:rsidRDefault="009727CE" w:rsidP="001C65D3">
      <w:pPr>
        <w:rPr>
          <w:sz w:val="22"/>
        </w:rPr>
      </w:pPr>
      <w:proofErr w:type="spellStart"/>
      <w:proofErr w:type="gramStart"/>
      <w:r w:rsidRPr="009727CE">
        <w:rPr>
          <w:sz w:val="22"/>
        </w:rPr>
        <w:t>void</w:t>
      </w:r>
      <w:proofErr w:type="spellEnd"/>
      <w:proofErr w:type="gramEnd"/>
      <w:r w:rsidRPr="009727CE">
        <w:rPr>
          <w:sz w:val="22"/>
        </w:rPr>
        <w:t xml:space="preserve"> </w:t>
      </w:r>
      <w:proofErr w:type="spellStart"/>
      <w:r w:rsidRPr="009727CE">
        <w:rPr>
          <w:sz w:val="22"/>
        </w:rPr>
        <w:t>yazdir</w:t>
      </w:r>
      <w:proofErr w:type="spellEnd"/>
      <w:r w:rsidRPr="009727CE">
        <w:rPr>
          <w:sz w:val="22"/>
        </w:rPr>
        <w:t>(</w:t>
      </w:r>
      <w:proofErr w:type="spellStart"/>
      <w:r w:rsidRPr="009727CE">
        <w:rPr>
          <w:sz w:val="22"/>
        </w:rPr>
        <w:t>int</w:t>
      </w:r>
      <w:proofErr w:type="spellEnd"/>
      <w:r w:rsidRPr="009727CE">
        <w:rPr>
          <w:sz w:val="22"/>
        </w:rPr>
        <w:t xml:space="preserve"> </w:t>
      </w:r>
      <w:proofErr w:type="spellStart"/>
      <w:r w:rsidRPr="009727CE">
        <w:rPr>
          <w:sz w:val="22"/>
        </w:rPr>
        <w:t>kapi_sayisi</w:t>
      </w:r>
      <w:proofErr w:type="spellEnd"/>
      <w:r>
        <w:rPr>
          <w:sz w:val="22"/>
        </w:rPr>
        <w:t>);</w:t>
      </w:r>
    </w:p>
    <w:p w:rsidR="00957600" w:rsidRDefault="00422AD8" w:rsidP="00A8223B">
      <w:pPr>
        <w:suppressAutoHyphens w:val="0"/>
        <w:jc w:val="left"/>
        <w:rPr>
          <w:sz w:val="22"/>
        </w:rPr>
      </w:pPr>
      <w:r>
        <w:rPr>
          <w:sz w:val="22"/>
        </w:rPr>
        <w:t xml:space="preserve">Devrenin son durumunu </w:t>
      </w:r>
      <w:proofErr w:type="spellStart"/>
      <w:r w:rsidR="007A15CA">
        <w:rPr>
          <w:sz w:val="22"/>
        </w:rPr>
        <w:t>simüle</w:t>
      </w:r>
      <w:proofErr w:type="spellEnd"/>
      <w:r w:rsidR="007A15CA">
        <w:rPr>
          <w:sz w:val="22"/>
        </w:rPr>
        <w:t xml:space="preserve"> ederek ekrana yazdırır.</w:t>
      </w:r>
    </w:p>
    <w:p w:rsidR="00957600" w:rsidRDefault="00957600" w:rsidP="00A8223B">
      <w:pPr>
        <w:suppressAutoHyphens w:val="0"/>
        <w:jc w:val="left"/>
        <w:rPr>
          <w:b/>
          <w:sz w:val="22"/>
        </w:rPr>
      </w:pPr>
    </w:p>
    <w:p w:rsidR="00D621DD" w:rsidRDefault="00D621DD" w:rsidP="00A8223B">
      <w:pPr>
        <w:suppressAutoHyphens w:val="0"/>
        <w:jc w:val="left"/>
        <w:rPr>
          <w:b/>
          <w:sz w:val="22"/>
        </w:rPr>
      </w:pPr>
    </w:p>
    <w:p w:rsidR="00873B27" w:rsidRDefault="00A8223B" w:rsidP="00A8223B">
      <w:pPr>
        <w:suppressAutoHyphens w:val="0"/>
        <w:jc w:val="left"/>
        <w:rPr>
          <w:sz w:val="22"/>
        </w:rPr>
      </w:pPr>
      <w:r w:rsidRPr="00957600">
        <w:rPr>
          <w:b/>
          <w:sz w:val="22"/>
        </w:rPr>
        <w:t>3.3</w:t>
      </w:r>
      <w:r w:rsidR="00957600" w:rsidRPr="00957600">
        <w:rPr>
          <w:b/>
          <w:sz w:val="22"/>
        </w:rPr>
        <w:t xml:space="preserve"> </w:t>
      </w:r>
      <w:r w:rsidR="001C65D3" w:rsidRPr="00957600">
        <w:rPr>
          <w:b/>
          <w:sz w:val="22"/>
        </w:rPr>
        <w:t>Akış Diyagramı</w:t>
      </w:r>
    </w:p>
    <w:p w:rsidR="00E10E24" w:rsidRPr="00E10E24" w:rsidRDefault="00E10E24" w:rsidP="00E10E24"/>
    <w:p w:rsidR="00957600" w:rsidRDefault="00957600" w:rsidP="00A8223B">
      <w:pPr>
        <w:rPr>
          <w:sz w:val="24"/>
        </w:rPr>
        <w:sectPr w:rsidR="00957600" w:rsidSect="00303959">
          <w:type w:val="continuous"/>
          <w:pgSz w:w="11906" w:h="16838"/>
          <w:pgMar w:top="1588" w:right="1134" w:bottom="1871" w:left="1134" w:header="720" w:footer="720" w:gutter="0"/>
          <w:cols w:num="2" w:space="544"/>
          <w:docGrid w:linePitch="360"/>
        </w:sectPr>
      </w:pPr>
    </w:p>
    <w:p w:rsidR="00957600" w:rsidRDefault="00FD4176" w:rsidP="00A8223B">
      <w:pPr>
        <w:rPr>
          <w:sz w:val="24"/>
        </w:rPr>
      </w:pPr>
      <w:bookmarkStart w:id="1" w:name="_GoBack"/>
      <w:r>
        <w:rPr>
          <w:noProof/>
          <w:sz w:val="22"/>
        </w:rPr>
        <w:drawing>
          <wp:inline distT="0" distB="0" distL="0" distR="0" wp14:anchorId="54533D2A" wp14:editId="185E5B10">
            <wp:extent cx="5896303" cy="694566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13" cy="69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57600" w:rsidRDefault="00957600" w:rsidP="00A8223B">
      <w:pPr>
        <w:rPr>
          <w:sz w:val="24"/>
        </w:rPr>
        <w:sectPr w:rsidR="00957600" w:rsidSect="00957600">
          <w:type w:val="continuous"/>
          <w:pgSz w:w="11906" w:h="16838"/>
          <w:pgMar w:top="1588" w:right="1134" w:bottom="1871" w:left="1134" w:header="720" w:footer="720" w:gutter="0"/>
          <w:cols w:space="544"/>
          <w:docGrid w:linePitch="360"/>
        </w:sectPr>
      </w:pPr>
    </w:p>
    <w:p w:rsidR="00957600" w:rsidRDefault="00957600" w:rsidP="00A8223B">
      <w:pPr>
        <w:rPr>
          <w:sz w:val="24"/>
        </w:rPr>
      </w:pPr>
    </w:p>
    <w:p w:rsidR="00957600" w:rsidRDefault="00957600" w:rsidP="00A8223B">
      <w:pPr>
        <w:rPr>
          <w:sz w:val="24"/>
        </w:rPr>
      </w:pPr>
    </w:p>
    <w:p w:rsidR="00CF371E" w:rsidRPr="00957600" w:rsidRDefault="00A8223B" w:rsidP="00A8223B">
      <w:pPr>
        <w:rPr>
          <w:b/>
        </w:rPr>
      </w:pPr>
      <w:r w:rsidRPr="00957600">
        <w:rPr>
          <w:b/>
          <w:sz w:val="24"/>
        </w:rPr>
        <w:t>4.</w:t>
      </w:r>
      <w:r w:rsidR="001C65D3" w:rsidRPr="00957600">
        <w:rPr>
          <w:b/>
          <w:sz w:val="24"/>
        </w:rPr>
        <w:t>Ekran Çıktıları</w:t>
      </w:r>
    </w:p>
    <w:p w:rsidR="004111E1" w:rsidRDefault="004111E1" w:rsidP="004111E1">
      <w:r>
        <w:rPr>
          <w:noProof/>
          <w:lang w:eastAsia="tr-TR"/>
        </w:rPr>
        <w:drawing>
          <wp:inline distT="0" distB="0" distL="0" distR="0">
            <wp:extent cx="6111240" cy="34442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kti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B3" w:rsidRDefault="00E57D20" w:rsidP="00957600">
      <w:pPr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771C1BC" wp14:editId="722220BC">
            <wp:extent cx="5980430" cy="434911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kti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54" cy="43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B3" w:rsidRDefault="005430B3" w:rsidP="00957600">
      <w:pPr>
        <w:rPr>
          <w:b/>
          <w:sz w:val="24"/>
          <w:szCs w:val="24"/>
        </w:rPr>
      </w:pPr>
    </w:p>
    <w:p w:rsidR="005430B3" w:rsidRDefault="005430B3" w:rsidP="005430B3">
      <w:pPr>
        <w:pStyle w:val="ListeParagraf"/>
        <w:numPr>
          <w:ilvl w:val="0"/>
          <w:numId w:val="17"/>
        </w:numPr>
        <w:rPr>
          <w:b/>
          <w:sz w:val="24"/>
          <w:szCs w:val="24"/>
        </w:rPr>
        <w:sectPr w:rsidR="005430B3" w:rsidSect="00957600">
          <w:type w:val="continuous"/>
          <w:pgSz w:w="11906" w:h="16838"/>
          <w:pgMar w:top="1588" w:right="1134" w:bottom="1871" w:left="1134" w:header="720" w:footer="720" w:gutter="0"/>
          <w:cols w:space="544"/>
          <w:docGrid w:linePitch="360"/>
        </w:sectPr>
      </w:pPr>
    </w:p>
    <w:p w:rsidR="00957600" w:rsidRPr="005430B3" w:rsidRDefault="005430B3" w:rsidP="005430B3">
      <w:pPr>
        <w:pStyle w:val="ListeParagraf"/>
        <w:numPr>
          <w:ilvl w:val="0"/>
          <w:numId w:val="17"/>
        </w:numPr>
        <w:rPr>
          <w:sz w:val="24"/>
          <w:szCs w:val="24"/>
        </w:rPr>
      </w:pPr>
      <w:r w:rsidRPr="005430B3">
        <w:rPr>
          <w:b/>
          <w:sz w:val="24"/>
          <w:szCs w:val="24"/>
        </w:rPr>
        <w:lastRenderedPageBreak/>
        <w:t>5.</w:t>
      </w:r>
      <w:r w:rsidR="00957600" w:rsidRPr="005430B3">
        <w:rPr>
          <w:b/>
          <w:sz w:val="24"/>
          <w:szCs w:val="24"/>
        </w:rPr>
        <w:t>Sonuçlar</w:t>
      </w:r>
    </w:p>
    <w:p w:rsidR="00E57D20" w:rsidRDefault="00E57D20" w:rsidP="00E57D20">
      <w:pPr>
        <w:rPr>
          <w:sz w:val="22"/>
        </w:rPr>
      </w:pPr>
    </w:p>
    <w:p w:rsidR="00E57D20" w:rsidRDefault="0040088D" w:rsidP="00E57D20">
      <w:pPr>
        <w:rPr>
          <w:sz w:val="22"/>
        </w:rPr>
      </w:pPr>
      <w:r w:rsidRPr="005D6FB9">
        <w:rPr>
          <w:sz w:val="22"/>
        </w:rPr>
        <w:t xml:space="preserve">Program </w:t>
      </w:r>
      <w:r w:rsidR="0030054F">
        <w:rPr>
          <w:sz w:val="22"/>
        </w:rPr>
        <w:t>devre, değer ve başka dosya metinlerini programa çekmekte olup bütün komutları konsolda çalıştırmaktadır. Yalnızca yayılma sürelerinin değişimini verememektedir</w:t>
      </w:r>
      <w:r w:rsidRPr="005D6FB9">
        <w:rPr>
          <w:sz w:val="22"/>
        </w:rPr>
        <w:t>.</w:t>
      </w:r>
    </w:p>
    <w:p w:rsidR="00E57D20" w:rsidRDefault="00E57D20" w:rsidP="00E57D20">
      <w:pPr>
        <w:rPr>
          <w:b/>
          <w:sz w:val="24"/>
        </w:rPr>
      </w:pPr>
    </w:p>
    <w:p w:rsidR="00A26C21" w:rsidRPr="00E57D20" w:rsidRDefault="00E57D20" w:rsidP="00E57D20">
      <w:pPr>
        <w:rPr>
          <w:sz w:val="22"/>
        </w:rPr>
      </w:pPr>
      <w:r>
        <w:rPr>
          <w:b/>
          <w:sz w:val="24"/>
        </w:rPr>
        <w:t>6.</w:t>
      </w:r>
      <w:r w:rsidR="001C65D3" w:rsidRPr="00E57D20">
        <w:rPr>
          <w:b/>
          <w:sz w:val="24"/>
        </w:rPr>
        <w:t>Kaynakça</w:t>
      </w:r>
      <w:r w:rsidR="007E3513" w:rsidRPr="00E57D20">
        <w:rPr>
          <w:b/>
          <w:color w:val="000000"/>
          <w:sz w:val="24"/>
        </w:rPr>
        <w:t xml:space="preserve"> </w:t>
      </w:r>
      <w:bookmarkStart w:id="2" w:name="Lyo88"/>
    </w:p>
    <w:p w:rsidR="004111E1" w:rsidRPr="004111E1" w:rsidRDefault="004111E1" w:rsidP="004111E1"/>
    <w:bookmarkEnd w:id="2"/>
    <w:p w:rsidR="004111E1" w:rsidRDefault="004111E1" w:rsidP="004111E1">
      <w:pPr>
        <w:pStyle w:val="mg1"/>
        <w:numPr>
          <w:ilvl w:val="0"/>
          <w:numId w:val="14"/>
        </w:numPr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https://www.geeksforgeeks.org/swap-strings-in-c/</w:t>
      </w:r>
    </w:p>
    <w:p w:rsidR="004111E1" w:rsidRDefault="004111E1" w:rsidP="004111E1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/*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void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swap2(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char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*str1,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char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*str2)</w:t>
      </w:r>
    </w:p>
    <w:p w:rsidR="004111E1" w:rsidRDefault="004111E1" w:rsidP="004111E1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{</w:t>
      </w:r>
    </w:p>
    <w:p w:rsidR="004111E1" w:rsidRDefault="004111E1" w:rsidP="004111E1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</w:rPr>
      </w:pPr>
      <w:proofErr w:type="spellStart"/>
      <w:proofErr w:type="gramStart"/>
      <w:r>
        <w:rPr>
          <w:rFonts w:ascii="yandex-sans" w:hAnsi="yandex-sans"/>
          <w:color w:val="000000"/>
          <w:sz w:val="23"/>
          <w:szCs w:val="23"/>
        </w:rPr>
        <w:t>char</w:t>
      </w:r>
      <w:proofErr w:type="spellEnd"/>
      <w:proofErr w:type="gramEnd"/>
      <w:r>
        <w:rPr>
          <w:rFonts w:ascii="yandex-sans" w:hAnsi="yandex-sans"/>
          <w:color w:val="000000"/>
          <w:sz w:val="23"/>
          <w:szCs w:val="23"/>
        </w:rPr>
        <w:t xml:space="preserve"> *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temp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= (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char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*)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malloc</w:t>
      </w:r>
      <w:proofErr w:type="spellEnd"/>
      <w:r>
        <w:rPr>
          <w:rFonts w:ascii="yandex-sans" w:hAnsi="yandex-sans"/>
          <w:color w:val="000000"/>
          <w:sz w:val="23"/>
          <w:szCs w:val="23"/>
        </w:rPr>
        <w:t>((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strlen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(str1) + 1) *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sizeof</w:t>
      </w:r>
      <w:proofErr w:type="spellEnd"/>
      <w:r>
        <w:rPr>
          <w:rFonts w:ascii="yandex-sans" w:hAnsi="yandex-sans"/>
          <w:color w:val="000000"/>
          <w:sz w:val="23"/>
          <w:szCs w:val="23"/>
        </w:rPr>
        <w:t>(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char</w:t>
      </w:r>
      <w:proofErr w:type="spellEnd"/>
      <w:r>
        <w:rPr>
          <w:rFonts w:ascii="yandex-sans" w:hAnsi="yandex-sans"/>
          <w:color w:val="000000"/>
          <w:sz w:val="23"/>
          <w:szCs w:val="23"/>
        </w:rPr>
        <w:t>));</w:t>
      </w:r>
    </w:p>
    <w:p w:rsidR="004111E1" w:rsidRDefault="004111E1" w:rsidP="004111E1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proofErr w:type="spellStart"/>
      <w:proofErr w:type="gramStart"/>
      <w:r>
        <w:rPr>
          <w:rFonts w:ascii="yandex-sans" w:hAnsi="yandex-sans"/>
          <w:color w:val="000000"/>
          <w:sz w:val="23"/>
          <w:szCs w:val="23"/>
        </w:rPr>
        <w:t>strcpy</w:t>
      </w:r>
      <w:proofErr w:type="spellEnd"/>
      <w:r>
        <w:rPr>
          <w:rFonts w:ascii="yandex-sans" w:hAnsi="yandex-sans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yandex-sans" w:hAnsi="yandex-sans"/>
          <w:color w:val="000000"/>
          <w:sz w:val="23"/>
          <w:szCs w:val="23"/>
        </w:rPr>
        <w:t>temp</w:t>
      </w:r>
      <w:proofErr w:type="spellEnd"/>
      <w:r>
        <w:rPr>
          <w:rFonts w:ascii="yandex-sans" w:hAnsi="yandex-sans"/>
          <w:color w:val="000000"/>
          <w:sz w:val="23"/>
          <w:szCs w:val="23"/>
        </w:rPr>
        <w:t>, str1);</w:t>
      </w:r>
    </w:p>
    <w:p w:rsidR="004111E1" w:rsidRDefault="004111E1" w:rsidP="004111E1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proofErr w:type="spellStart"/>
      <w:proofErr w:type="gramStart"/>
      <w:r>
        <w:rPr>
          <w:rFonts w:ascii="yandex-sans" w:hAnsi="yandex-sans"/>
          <w:color w:val="000000"/>
          <w:sz w:val="23"/>
          <w:szCs w:val="23"/>
        </w:rPr>
        <w:t>strcpy</w:t>
      </w:r>
      <w:proofErr w:type="spellEnd"/>
      <w:r>
        <w:rPr>
          <w:rFonts w:ascii="yandex-sans" w:hAnsi="yandex-sans"/>
          <w:color w:val="000000"/>
          <w:sz w:val="23"/>
          <w:szCs w:val="23"/>
        </w:rPr>
        <w:t>(</w:t>
      </w:r>
      <w:proofErr w:type="gramEnd"/>
      <w:r>
        <w:rPr>
          <w:rFonts w:ascii="yandex-sans" w:hAnsi="yandex-sans"/>
          <w:color w:val="000000"/>
          <w:sz w:val="23"/>
          <w:szCs w:val="23"/>
        </w:rPr>
        <w:t>str1, str2);</w:t>
      </w:r>
    </w:p>
    <w:p w:rsidR="004111E1" w:rsidRDefault="004111E1" w:rsidP="004111E1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proofErr w:type="spellStart"/>
      <w:proofErr w:type="gramStart"/>
      <w:r>
        <w:rPr>
          <w:rFonts w:ascii="yandex-sans" w:hAnsi="yandex-sans"/>
          <w:color w:val="000000"/>
          <w:sz w:val="23"/>
          <w:szCs w:val="23"/>
        </w:rPr>
        <w:t>strcpy</w:t>
      </w:r>
      <w:proofErr w:type="spellEnd"/>
      <w:r>
        <w:rPr>
          <w:rFonts w:ascii="yandex-sans" w:hAnsi="yandex-sans"/>
          <w:color w:val="000000"/>
          <w:sz w:val="23"/>
          <w:szCs w:val="23"/>
        </w:rPr>
        <w:t>(</w:t>
      </w:r>
      <w:proofErr w:type="gramEnd"/>
      <w:r>
        <w:rPr>
          <w:rFonts w:ascii="yandex-sans" w:hAnsi="yandex-sans"/>
          <w:color w:val="000000"/>
          <w:sz w:val="23"/>
          <w:szCs w:val="23"/>
        </w:rPr>
        <w:t xml:space="preserve">str2,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temp</w:t>
      </w:r>
      <w:proofErr w:type="spellEnd"/>
      <w:r>
        <w:rPr>
          <w:rFonts w:ascii="yandex-sans" w:hAnsi="yandex-sans"/>
          <w:color w:val="000000"/>
          <w:sz w:val="23"/>
          <w:szCs w:val="23"/>
        </w:rPr>
        <w:t>);</w:t>
      </w:r>
    </w:p>
    <w:p w:rsidR="00A94623" w:rsidRDefault="004111E1" w:rsidP="00A94623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proofErr w:type="spellStart"/>
      <w:proofErr w:type="gramStart"/>
      <w:r>
        <w:rPr>
          <w:rFonts w:ascii="yandex-sans" w:hAnsi="yandex-sans"/>
          <w:color w:val="000000"/>
          <w:sz w:val="23"/>
          <w:szCs w:val="23"/>
        </w:rPr>
        <w:t>free</w:t>
      </w:r>
      <w:proofErr w:type="spellEnd"/>
      <w:proofErr w:type="gramEnd"/>
      <w:r>
        <w:rPr>
          <w:rFonts w:ascii="yandex-sans" w:hAnsi="yandex-sans"/>
          <w:color w:val="000000"/>
          <w:sz w:val="23"/>
          <w:szCs w:val="23"/>
        </w:rPr>
        <w:t>(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temp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); </w:t>
      </w:r>
    </w:p>
    <w:p w:rsidR="00A94623" w:rsidRDefault="004111E1" w:rsidP="00A94623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}</w:t>
      </w:r>
      <w:r w:rsidR="00A94623">
        <w:rPr>
          <w:rFonts w:ascii="yandex-sans" w:hAnsi="yandex-sans"/>
          <w:color w:val="000000"/>
          <w:sz w:val="23"/>
          <w:szCs w:val="23"/>
        </w:rPr>
        <w:t>*/</w:t>
      </w:r>
    </w:p>
    <w:p w:rsidR="00A94623" w:rsidRDefault="00A94623" w:rsidP="00A94623">
      <w:pPr>
        <w:pStyle w:val="mg1"/>
        <w:shd w:val="clear" w:color="auto" w:fill="FFFFFF"/>
        <w:spacing w:before="180" w:beforeAutospacing="0" w:after="180" w:afterAutospacing="0"/>
        <w:ind w:firstLine="360"/>
        <w:rPr>
          <w:rFonts w:ascii="yandex-sans" w:hAnsi="yandex-sans"/>
          <w:color w:val="000000"/>
          <w:sz w:val="23"/>
          <w:szCs w:val="23"/>
        </w:rPr>
      </w:pPr>
      <w:proofErr w:type="gramStart"/>
      <w:r>
        <w:rPr>
          <w:rFonts w:ascii="yandex-sans" w:hAnsi="yandex-sans"/>
          <w:color w:val="000000"/>
          <w:sz w:val="23"/>
          <w:szCs w:val="23"/>
        </w:rPr>
        <w:t>(</w:t>
      </w:r>
      <w:r w:rsidRPr="004111E1">
        <w:rPr>
          <w:rFonts w:ascii="yandex-sans" w:hAnsi="yandex-sans"/>
          <w:color w:val="000000"/>
          <w:sz w:val="23"/>
          <w:szCs w:val="23"/>
        </w:rPr>
        <w:t xml:space="preserve"> </w:t>
      </w:r>
      <w:r>
        <w:rPr>
          <w:rFonts w:ascii="yandex-sans" w:hAnsi="yandex-sans"/>
          <w:color w:val="000000"/>
          <w:sz w:val="23"/>
          <w:szCs w:val="23"/>
        </w:rPr>
        <w:t>kod</w:t>
      </w:r>
      <w:proofErr w:type="gramEnd"/>
      <w:r>
        <w:rPr>
          <w:rFonts w:ascii="yandex-sans" w:hAnsi="yandex-sans"/>
          <w:color w:val="000000"/>
          <w:sz w:val="23"/>
          <w:szCs w:val="23"/>
        </w:rPr>
        <w:t xml:space="preserve"> parçacığı)</w:t>
      </w:r>
    </w:p>
    <w:p w:rsidR="005430B3" w:rsidRDefault="005430B3" w:rsidP="005430B3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  <w:sectPr w:rsidR="005430B3" w:rsidSect="005430B3">
          <w:type w:val="continuous"/>
          <w:pgSz w:w="11906" w:h="16838"/>
          <w:pgMar w:top="1588" w:right="1134" w:bottom="1871" w:left="1134" w:header="720" w:footer="720" w:gutter="0"/>
          <w:cols w:num="2" w:space="544"/>
          <w:docGrid w:linePitch="360"/>
        </w:sectPr>
      </w:pPr>
    </w:p>
    <w:p w:rsidR="001C65D3" w:rsidRPr="004111E1" w:rsidRDefault="009A14CC" w:rsidP="005430B3">
      <w:pPr>
        <w:pStyle w:val="Reference"/>
        <w:jc w:val="left"/>
        <w:rPr>
          <w:sz w:val="22"/>
        </w:rPr>
      </w:pPr>
      <w:r>
        <w:rPr>
          <w:sz w:val="22"/>
        </w:rPr>
        <w:tab/>
      </w:r>
    </w:p>
    <w:sectPr w:rsidR="001C65D3" w:rsidRPr="004111E1" w:rsidSect="00957600">
      <w:type w:val="continuous"/>
      <w:pgSz w:w="11906" w:h="16838"/>
      <w:pgMar w:top="1588" w:right="1134" w:bottom="1871" w:left="1134" w:header="720" w:footer="720" w:gutter="0"/>
      <w:cols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A1C" w:rsidRDefault="00B17A1C" w:rsidP="00F56E0A">
      <w:r>
        <w:separator/>
      </w:r>
    </w:p>
  </w:endnote>
  <w:endnote w:type="continuationSeparator" w:id="0">
    <w:p w:rsidR="00B17A1C" w:rsidRDefault="00B17A1C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00"/>
    <w:family w:val="roman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7266063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4C4488" w:rsidRPr="004C4488" w:rsidRDefault="004C4488">
        <w:pPr>
          <w:pStyle w:val="AltBilgi"/>
          <w:jc w:val="center"/>
          <w:rPr>
            <w:sz w:val="24"/>
          </w:rPr>
        </w:pPr>
        <w:r w:rsidRPr="004C4488">
          <w:rPr>
            <w:sz w:val="24"/>
          </w:rPr>
          <w:fldChar w:fldCharType="begin"/>
        </w:r>
        <w:r w:rsidRPr="004C4488">
          <w:rPr>
            <w:sz w:val="24"/>
          </w:rPr>
          <w:instrText>PAGE   \* MERGEFORMAT</w:instrText>
        </w:r>
        <w:r w:rsidRPr="004C4488">
          <w:rPr>
            <w:sz w:val="24"/>
          </w:rPr>
          <w:fldChar w:fldCharType="separate"/>
        </w:r>
        <w:r w:rsidR="00B80CE2">
          <w:rPr>
            <w:noProof/>
            <w:sz w:val="24"/>
          </w:rPr>
          <w:t>1</w:t>
        </w:r>
        <w:r w:rsidRPr="004C4488">
          <w:rPr>
            <w:sz w:val="24"/>
          </w:rPr>
          <w:fldChar w:fldCharType="end"/>
        </w:r>
      </w:p>
    </w:sdtContent>
  </w:sdt>
  <w:p w:rsidR="004C4488" w:rsidRPr="004C4488" w:rsidRDefault="004C4488" w:rsidP="004C4488">
    <w:pPr>
      <w:pStyle w:val="AltBilgi"/>
      <w:jc w:val="center"/>
      <w:rPr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A1C" w:rsidRDefault="00B17A1C" w:rsidP="00F56E0A">
      <w:r>
        <w:separator/>
      </w:r>
    </w:p>
  </w:footnote>
  <w:footnote w:type="continuationSeparator" w:id="0">
    <w:p w:rsidR="00B17A1C" w:rsidRDefault="00B17A1C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41F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B8147FA"/>
    <w:multiLevelType w:val="hybridMultilevel"/>
    <w:tmpl w:val="14929F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37DB4"/>
    <w:multiLevelType w:val="hybridMultilevel"/>
    <w:tmpl w:val="C48CBE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849CC"/>
    <w:multiLevelType w:val="multilevel"/>
    <w:tmpl w:val="B4C22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2A2DDC"/>
    <w:multiLevelType w:val="multilevel"/>
    <w:tmpl w:val="71CACB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8"/>
  </w:num>
  <w:num w:numId="14">
    <w:abstractNumId w:val="7"/>
  </w:num>
  <w:num w:numId="15">
    <w:abstractNumId w:val="0"/>
    <w:lvlOverride w:ilvl="0">
      <w:startOverride w:val="5"/>
    </w:lvlOverride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0B422E"/>
    <w:rsid w:val="000C2460"/>
    <w:rsid w:val="000C2B8A"/>
    <w:rsid w:val="00105EB2"/>
    <w:rsid w:val="00142A89"/>
    <w:rsid w:val="001B79EF"/>
    <w:rsid w:val="001C65D3"/>
    <w:rsid w:val="001D47CC"/>
    <w:rsid w:val="002154D4"/>
    <w:rsid w:val="002714E3"/>
    <w:rsid w:val="0030054F"/>
    <w:rsid w:val="00303959"/>
    <w:rsid w:val="00333454"/>
    <w:rsid w:val="003337C7"/>
    <w:rsid w:val="003D1019"/>
    <w:rsid w:val="0040088D"/>
    <w:rsid w:val="004111E1"/>
    <w:rsid w:val="00422AD8"/>
    <w:rsid w:val="00433D17"/>
    <w:rsid w:val="004B7179"/>
    <w:rsid w:val="004C4488"/>
    <w:rsid w:val="004C7492"/>
    <w:rsid w:val="004E4922"/>
    <w:rsid w:val="004F6008"/>
    <w:rsid w:val="0051311F"/>
    <w:rsid w:val="0053603A"/>
    <w:rsid w:val="005430B3"/>
    <w:rsid w:val="005D6FB9"/>
    <w:rsid w:val="006A7AFD"/>
    <w:rsid w:val="006A7CEE"/>
    <w:rsid w:val="00744052"/>
    <w:rsid w:val="00751BF2"/>
    <w:rsid w:val="00794909"/>
    <w:rsid w:val="007A15CA"/>
    <w:rsid w:val="007C4D5C"/>
    <w:rsid w:val="007C6AA0"/>
    <w:rsid w:val="007D1203"/>
    <w:rsid w:val="007E3513"/>
    <w:rsid w:val="008234F9"/>
    <w:rsid w:val="008510C6"/>
    <w:rsid w:val="008630F9"/>
    <w:rsid w:val="00873B27"/>
    <w:rsid w:val="008E400D"/>
    <w:rsid w:val="008F3ABC"/>
    <w:rsid w:val="00954E57"/>
    <w:rsid w:val="00957600"/>
    <w:rsid w:val="009727CE"/>
    <w:rsid w:val="00980A2E"/>
    <w:rsid w:val="009A14CC"/>
    <w:rsid w:val="009A6CEA"/>
    <w:rsid w:val="009E19D5"/>
    <w:rsid w:val="009E27DD"/>
    <w:rsid w:val="009E461F"/>
    <w:rsid w:val="00A21806"/>
    <w:rsid w:val="00A26C21"/>
    <w:rsid w:val="00A613E9"/>
    <w:rsid w:val="00A8223B"/>
    <w:rsid w:val="00A94623"/>
    <w:rsid w:val="00AC0019"/>
    <w:rsid w:val="00AD4896"/>
    <w:rsid w:val="00AE0163"/>
    <w:rsid w:val="00AE0C3B"/>
    <w:rsid w:val="00AF3277"/>
    <w:rsid w:val="00B1392A"/>
    <w:rsid w:val="00B17A1C"/>
    <w:rsid w:val="00B40BEF"/>
    <w:rsid w:val="00B80CE2"/>
    <w:rsid w:val="00BC0221"/>
    <w:rsid w:val="00BE2A1E"/>
    <w:rsid w:val="00C637A7"/>
    <w:rsid w:val="00C75D25"/>
    <w:rsid w:val="00C82751"/>
    <w:rsid w:val="00CF371E"/>
    <w:rsid w:val="00D621DD"/>
    <w:rsid w:val="00D65BBA"/>
    <w:rsid w:val="00D86032"/>
    <w:rsid w:val="00DD0ACE"/>
    <w:rsid w:val="00E01C04"/>
    <w:rsid w:val="00E10E24"/>
    <w:rsid w:val="00E37D37"/>
    <w:rsid w:val="00E57D20"/>
    <w:rsid w:val="00EC00FD"/>
    <w:rsid w:val="00EE4C87"/>
    <w:rsid w:val="00F3512C"/>
    <w:rsid w:val="00F35B09"/>
    <w:rsid w:val="00F36D19"/>
    <w:rsid w:val="00F56E0A"/>
    <w:rsid w:val="00FC2F75"/>
    <w:rsid w:val="00FD4176"/>
    <w:rsid w:val="00FE2CA0"/>
    <w:rsid w:val="00FE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6FFEE95"/>
  <w15:docId w15:val="{A17E2263-800E-42D4-9EE1-33574873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234F9"/>
    <w:rPr>
      <w:color w:val="605E5C"/>
      <w:shd w:val="clear" w:color="auto" w:fill="E1DFDD"/>
    </w:rPr>
  </w:style>
  <w:style w:type="paragraph" w:customStyle="1" w:styleId="Normal1">
    <w:name w:val="Normal1"/>
    <w:rsid w:val="008234F9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paragraph" w:customStyle="1" w:styleId="mg1">
    <w:name w:val="mg1"/>
    <w:basedOn w:val="Normal"/>
    <w:rsid w:val="007E3513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4C4488"/>
    <w:rPr>
      <w:rFonts w:eastAsia="MS Mincho"/>
      <w:lang w:val="tr-TR" w:eastAsia="zh-CN"/>
    </w:rPr>
  </w:style>
  <w:style w:type="character" w:styleId="HTMLKodu">
    <w:name w:val="HTML Code"/>
    <w:basedOn w:val="VarsaylanParagrafYazTipi"/>
    <w:uiPriority w:val="99"/>
    <w:semiHidden/>
    <w:unhideWhenUsed/>
    <w:rsid w:val="0040088D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54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1194-A4EB-4F96-A369-0F8562D5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415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23</cp:revision>
  <cp:lastPrinted>2007-11-28T13:58:00Z</cp:lastPrinted>
  <dcterms:created xsi:type="dcterms:W3CDTF">2012-10-21T07:41:00Z</dcterms:created>
  <dcterms:modified xsi:type="dcterms:W3CDTF">2018-11-26T09:16:00Z</dcterms:modified>
</cp:coreProperties>
</file>